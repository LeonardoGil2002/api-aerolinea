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5DC91C" w14:textId="7F87E429" w:rsidR="00477302" w:rsidRPr="00FE5453" w:rsidRDefault="00477302" w:rsidP="00FE5453">
      <w:pPr>
        <w:pStyle w:val="Ttulo3"/>
        <w:keepNext w:val="0"/>
        <w:keepLines w:val="0"/>
        <w:pageBreakBefore/>
        <w:spacing w:before="280" w:line="360" w:lineRule="auto"/>
        <w:rPr>
          <w:rFonts w:ascii="Arial" w:hAnsi="Arial" w:cs="Arial"/>
          <w:sz w:val="24"/>
          <w:szCs w:val="24"/>
        </w:rPr>
      </w:pPr>
      <w:r w:rsidRPr="00FE5453">
        <w:rPr>
          <w:rFonts w:ascii="Arial" w:hAnsi="Arial" w:cs="Arial"/>
          <w:b/>
          <w:color w:val="000000"/>
          <w:sz w:val="24"/>
          <w:szCs w:val="24"/>
        </w:rPr>
        <w:t>Título del Proyecto</w:t>
      </w:r>
      <w:r w:rsidR="00FE5453">
        <w:rPr>
          <w:rFonts w:ascii="Arial" w:hAnsi="Arial" w:cs="Arial"/>
          <w:b/>
          <w:color w:val="000000"/>
          <w:sz w:val="24"/>
          <w:szCs w:val="24"/>
        </w:rPr>
        <w:t xml:space="preserve">: </w:t>
      </w:r>
      <w:r w:rsidRPr="00FE5453">
        <w:rPr>
          <w:rFonts w:ascii="Arial" w:hAnsi="Arial" w:cs="Arial"/>
          <w:b/>
          <w:color w:val="auto"/>
          <w:sz w:val="24"/>
          <w:szCs w:val="24"/>
        </w:rPr>
        <w:t>"API Aerolíneas"</w:t>
      </w:r>
    </w:p>
    <w:p w14:paraId="45F90120" w14:textId="77777777" w:rsidR="00477302" w:rsidRPr="00FE5453" w:rsidRDefault="00477302" w:rsidP="0079064D">
      <w:pPr>
        <w:pStyle w:val="Ttulo3"/>
        <w:keepNext w:val="0"/>
        <w:keepLines w:val="0"/>
        <w:spacing w:before="280" w:line="360" w:lineRule="auto"/>
        <w:rPr>
          <w:rFonts w:ascii="Arial" w:hAnsi="Arial" w:cs="Arial"/>
          <w:sz w:val="24"/>
          <w:szCs w:val="24"/>
        </w:rPr>
      </w:pPr>
      <w:bookmarkStart w:id="0" w:name="_cb3svxuvmcw7"/>
      <w:bookmarkEnd w:id="0"/>
      <w:r w:rsidRPr="00FE5453">
        <w:rPr>
          <w:rFonts w:ascii="Arial" w:hAnsi="Arial" w:cs="Arial"/>
          <w:b/>
          <w:color w:val="000000"/>
          <w:sz w:val="24"/>
          <w:szCs w:val="24"/>
        </w:rPr>
        <w:t>Descripción de la Propuesta</w:t>
      </w:r>
    </w:p>
    <w:p w14:paraId="7CAD0D2D" w14:textId="4F641CCD" w:rsidR="00477302" w:rsidRPr="00FE5453" w:rsidRDefault="00477302" w:rsidP="0079064D">
      <w:pPr>
        <w:pStyle w:val="LO-normal"/>
        <w:spacing w:before="240" w:after="240" w:line="360" w:lineRule="auto"/>
        <w:rPr>
          <w:sz w:val="24"/>
          <w:szCs w:val="24"/>
        </w:rPr>
      </w:pPr>
      <w:r w:rsidRPr="00FE5453">
        <w:rPr>
          <w:sz w:val="24"/>
          <w:szCs w:val="24"/>
        </w:rPr>
        <w:t>El proyecto consiste en el desarrollo de una API RESTful que permitirá hacer un CRUD de los vuelos, aviones, países, ciudades</w:t>
      </w:r>
      <w:r w:rsidR="00B44806">
        <w:rPr>
          <w:sz w:val="24"/>
          <w:szCs w:val="24"/>
        </w:rPr>
        <w:t>,</w:t>
      </w:r>
      <w:r w:rsidRPr="00FE5453">
        <w:rPr>
          <w:sz w:val="24"/>
          <w:szCs w:val="24"/>
        </w:rPr>
        <w:t xml:space="preserve"> clientes</w:t>
      </w:r>
      <w:r w:rsidR="00B44806">
        <w:rPr>
          <w:sz w:val="24"/>
          <w:szCs w:val="24"/>
        </w:rPr>
        <w:t>, tipos de aviones y tipos de modelos</w:t>
      </w:r>
      <w:r w:rsidRPr="00FE5453">
        <w:rPr>
          <w:sz w:val="24"/>
          <w:szCs w:val="24"/>
        </w:rPr>
        <w:t xml:space="preserve"> con los que la aerolínea trabajará. Además, permitirá que los clientes puedan </w:t>
      </w:r>
      <w:r w:rsidR="00491EB7" w:rsidRPr="00FE5453">
        <w:rPr>
          <w:sz w:val="24"/>
          <w:szCs w:val="24"/>
        </w:rPr>
        <w:t xml:space="preserve">comprar pasajes y que se actualice la disponibilidad de vacantes de los aviones. También se notificará por correo electrónico los detalles de la compra al cliente. El administrador podrá generar reportes donde elegirá un rango de fechas y le aparecerán todas las compras realizadas en ese rango, junto a la información del vuelo, el pasaje y el cliente. </w:t>
      </w:r>
      <w:bookmarkStart w:id="1" w:name="_Hlk177759597"/>
      <w:r w:rsidR="00B44806">
        <w:rPr>
          <w:sz w:val="24"/>
          <w:szCs w:val="24"/>
        </w:rPr>
        <w:t>Este reporte se descargará en formato Excel en la computadora del administrador con el nombre “Reportes pasajes [fechaInicio] – [fechaFinal]”.</w:t>
      </w:r>
      <w:bookmarkEnd w:id="1"/>
    </w:p>
    <w:p w14:paraId="763BD8A5" w14:textId="31C17305" w:rsidR="00491EB7" w:rsidRPr="00FE5453" w:rsidRDefault="00477302" w:rsidP="0079064D">
      <w:pPr>
        <w:pStyle w:val="Ttulo3"/>
        <w:keepNext w:val="0"/>
        <w:keepLines w:val="0"/>
        <w:spacing w:before="280" w:line="360" w:lineRule="auto"/>
        <w:rPr>
          <w:rFonts w:ascii="Arial" w:hAnsi="Arial" w:cs="Arial"/>
          <w:b/>
          <w:color w:val="000000"/>
          <w:sz w:val="24"/>
          <w:szCs w:val="24"/>
        </w:rPr>
      </w:pPr>
      <w:bookmarkStart w:id="2" w:name="_rdyzz77ay6um"/>
      <w:bookmarkEnd w:id="2"/>
      <w:r w:rsidRPr="00FE5453">
        <w:rPr>
          <w:rFonts w:ascii="Arial" w:hAnsi="Arial" w:cs="Arial"/>
          <w:b/>
          <w:color w:val="000000"/>
          <w:sz w:val="24"/>
          <w:szCs w:val="24"/>
        </w:rPr>
        <w:t>Alcances</w:t>
      </w:r>
    </w:p>
    <w:p w14:paraId="5A54CDA5" w14:textId="23AF4973" w:rsidR="0079064D" w:rsidRPr="00FE5453" w:rsidRDefault="00491EB7" w:rsidP="0079064D">
      <w:pPr>
        <w:pStyle w:val="Prrafodelista"/>
        <w:numPr>
          <w:ilvl w:val="0"/>
          <w:numId w:val="5"/>
        </w:numPr>
        <w:spacing w:line="360" w:lineRule="auto"/>
        <w:rPr>
          <w:rFonts w:ascii="Arial" w:hAnsi="Arial" w:cs="Arial"/>
          <w:sz w:val="24"/>
          <w:szCs w:val="24"/>
        </w:rPr>
      </w:pPr>
      <w:r w:rsidRPr="00FE5453">
        <w:rPr>
          <w:rFonts w:ascii="Arial" w:hAnsi="Arial" w:cs="Arial"/>
          <w:b/>
          <w:bCs/>
          <w:sz w:val="24"/>
          <w:szCs w:val="24"/>
        </w:rPr>
        <w:t>Desarrollo de un CRUD completo</w:t>
      </w:r>
      <w:r w:rsidRPr="00FE5453">
        <w:rPr>
          <w:rFonts w:ascii="Arial" w:hAnsi="Arial" w:cs="Arial"/>
          <w:sz w:val="24"/>
          <w:szCs w:val="24"/>
        </w:rPr>
        <w:t>: implementación de operaciones de creación, lectura, modificación y baja lógica de vuelos, aviones, países, ciudades</w:t>
      </w:r>
      <w:r w:rsidR="00B44806">
        <w:rPr>
          <w:rFonts w:ascii="Arial" w:hAnsi="Arial" w:cs="Arial"/>
          <w:sz w:val="24"/>
          <w:szCs w:val="24"/>
        </w:rPr>
        <w:t>,</w:t>
      </w:r>
      <w:r w:rsidRPr="00FE5453">
        <w:rPr>
          <w:rFonts w:ascii="Arial" w:hAnsi="Arial" w:cs="Arial"/>
          <w:sz w:val="24"/>
          <w:szCs w:val="24"/>
        </w:rPr>
        <w:t xml:space="preserve"> clientes</w:t>
      </w:r>
      <w:r w:rsidR="00B44806">
        <w:rPr>
          <w:rFonts w:ascii="Arial" w:hAnsi="Arial" w:cs="Arial"/>
          <w:sz w:val="24"/>
          <w:szCs w:val="24"/>
        </w:rPr>
        <w:t>, tipos de avión y modelos de avión</w:t>
      </w:r>
      <w:r w:rsidRPr="00FE5453">
        <w:rPr>
          <w:rFonts w:ascii="Arial" w:hAnsi="Arial" w:cs="Arial"/>
          <w:sz w:val="24"/>
          <w:szCs w:val="24"/>
        </w:rPr>
        <w:t>.</w:t>
      </w:r>
    </w:p>
    <w:p w14:paraId="22F43819" w14:textId="6EC1533F" w:rsidR="0079064D" w:rsidRPr="00FE5453" w:rsidRDefault="00491EB7" w:rsidP="0079064D">
      <w:pPr>
        <w:pStyle w:val="Prrafodelista"/>
        <w:numPr>
          <w:ilvl w:val="0"/>
          <w:numId w:val="5"/>
        </w:numPr>
        <w:spacing w:line="360" w:lineRule="auto"/>
        <w:rPr>
          <w:rFonts w:ascii="Arial" w:hAnsi="Arial" w:cs="Arial"/>
          <w:sz w:val="24"/>
          <w:szCs w:val="24"/>
        </w:rPr>
      </w:pPr>
      <w:r w:rsidRPr="00FE5453">
        <w:rPr>
          <w:rFonts w:ascii="Arial" w:hAnsi="Arial" w:cs="Arial"/>
          <w:b/>
          <w:bCs/>
          <w:sz w:val="24"/>
          <w:szCs w:val="24"/>
        </w:rPr>
        <w:t>Gestión de pasajes:</w:t>
      </w:r>
      <w:r w:rsidRPr="00FE5453">
        <w:rPr>
          <w:rFonts w:ascii="Arial" w:hAnsi="Arial" w:cs="Arial"/>
          <w:sz w:val="24"/>
          <w:szCs w:val="24"/>
        </w:rPr>
        <w:t xml:space="preserve"> implementación de endpoints para permitir a los clientes que puedan realizar reservas de vuelos.</w:t>
      </w:r>
      <w:r w:rsidR="00B44806">
        <w:rPr>
          <w:rFonts w:ascii="Arial" w:hAnsi="Arial" w:cs="Arial"/>
          <w:sz w:val="24"/>
          <w:szCs w:val="24"/>
        </w:rPr>
        <w:t xml:space="preserve"> También se podrán listar los pasajes, existiendo la posibilidad de filtrar por vuelo, cliente o mismo buscar un pasaje por id.</w:t>
      </w:r>
    </w:p>
    <w:p w14:paraId="284982DD" w14:textId="43C4E28C" w:rsidR="0079064D" w:rsidRPr="00FE5453" w:rsidRDefault="00491EB7" w:rsidP="0079064D">
      <w:pPr>
        <w:pStyle w:val="Prrafodelista"/>
        <w:numPr>
          <w:ilvl w:val="0"/>
          <w:numId w:val="5"/>
        </w:numPr>
        <w:spacing w:line="360" w:lineRule="auto"/>
        <w:rPr>
          <w:rFonts w:ascii="Arial" w:hAnsi="Arial" w:cs="Arial"/>
          <w:sz w:val="24"/>
          <w:szCs w:val="24"/>
        </w:rPr>
      </w:pPr>
      <w:r w:rsidRPr="00FE5453">
        <w:rPr>
          <w:rFonts w:ascii="Arial" w:hAnsi="Arial" w:cs="Arial"/>
          <w:b/>
          <w:bCs/>
          <w:sz w:val="24"/>
          <w:szCs w:val="24"/>
        </w:rPr>
        <w:t>Actualización de vacantes de los aviones</w:t>
      </w:r>
      <w:r w:rsidRPr="00FE5453">
        <w:rPr>
          <w:rFonts w:ascii="Arial" w:hAnsi="Arial" w:cs="Arial"/>
          <w:sz w:val="24"/>
          <w:szCs w:val="24"/>
        </w:rPr>
        <w:t>: actualización de forma automática de las vacantes de los aviones cuando un cliente realiza una compra de un vuelo</w:t>
      </w:r>
      <w:r w:rsidR="00B44806">
        <w:rPr>
          <w:rFonts w:ascii="Arial" w:hAnsi="Arial" w:cs="Arial"/>
          <w:sz w:val="24"/>
          <w:szCs w:val="24"/>
        </w:rPr>
        <w:t xml:space="preserve"> o se realiza una baja de un pasaje</w:t>
      </w:r>
      <w:r w:rsidRPr="00FE5453">
        <w:rPr>
          <w:rFonts w:ascii="Arial" w:hAnsi="Arial" w:cs="Arial"/>
          <w:sz w:val="24"/>
          <w:szCs w:val="24"/>
        </w:rPr>
        <w:t>.</w:t>
      </w:r>
    </w:p>
    <w:p w14:paraId="51084051" w14:textId="77777777" w:rsidR="0079064D" w:rsidRPr="00FE5453" w:rsidRDefault="00491EB7" w:rsidP="0079064D">
      <w:pPr>
        <w:pStyle w:val="Prrafodelista"/>
        <w:numPr>
          <w:ilvl w:val="0"/>
          <w:numId w:val="5"/>
        </w:numPr>
        <w:spacing w:line="360" w:lineRule="auto"/>
        <w:rPr>
          <w:rFonts w:ascii="Arial" w:hAnsi="Arial" w:cs="Arial"/>
          <w:sz w:val="24"/>
          <w:szCs w:val="24"/>
        </w:rPr>
      </w:pPr>
      <w:r w:rsidRPr="00FE5453">
        <w:rPr>
          <w:rFonts w:ascii="Arial" w:hAnsi="Arial" w:cs="Arial"/>
          <w:b/>
          <w:bCs/>
          <w:sz w:val="24"/>
          <w:szCs w:val="24"/>
        </w:rPr>
        <w:t>Notificación por correo electrónico de pasajes</w:t>
      </w:r>
      <w:r w:rsidRPr="00FE5453">
        <w:rPr>
          <w:rFonts w:ascii="Arial" w:hAnsi="Arial" w:cs="Arial"/>
          <w:sz w:val="24"/>
          <w:szCs w:val="24"/>
        </w:rPr>
        <w:t>: implementación de un sistema por el cual el cliente pueda recibir la información de su vuelo y pasaje a través del correo electrónico asociado a la cuenta.</w:t>
      </w:r>
    </w:p>
    <w:p w14:paraId="36847ED0" w14:textId="1BFDD0A2" w:rsidR="00FE5453" w:rsidRPr="00B44806" w:rsidRDefault="00491EB7" w:rsidP="00B44806">
      <w:pPr>
        <w:pStyle w:val="Prrafodelista"/>
        <w:numPr>
          <w:ilvl w:val="0"/>
          <w:numId w:val="5"/>
        </w:numPr>
        <w:spacing w:line="360" w:lineRule="auto"/>
        <w:rPr>
          <w:rFonts w:ascii="Arial" w:hAnsi="Arial" w:cs="Arial"/>
          <w:sz w:val="24"/>
          <w:szCs w:val="24"/>
        </w:rPr>
      </w:pPr>
      <w:r w:rsidRPr="00FE5453">
        <w:rPr>
          <w:rFonts w:ascii="Arial" w:hAnsi="Arial" w:cs="Arial"/>
          <w:b/>
          <w:bCs/>
          <w:sz w:val="24"/>
          <w:szCs w:val="24"/>
        </w:rPr>
        <w:t>Generación de reportes en Excel</w:t>
      </w:r>
      <w:r w:rsidRPr="00FE5453">
        <w:rPr>
          <w:rFonts w:ascii="Arial" w:hAnsi="Arial" w:cs="Arial"/>
          <w:sz w:val="24"/>
          <w:szCs w:val="24"/>
        </w:rPr>
        <w:t xml:space="preserve">: implementación de un sistema por el cual el administrador ingrese un rango de fechas y obtenga la información de las compras realizadas. </w:t>
      </w:r>
      <w:r w:rsidR="00B44806" w:rsidRPr="00B44806">
        <w:rPr>
          <w:rFonts w:ascii="Arial" w:hAnsi="Arial" w:cs="Arial"/>
          <w:sz w:val="24"/>
          <w:szCs w:val="24"/>
        </w:rPr>
        <w:t>Este reporte se descargará en formato Excel en la computadora del administrador con el nombre “Reportes pasajes [fechaInicio] – [fechaFinal]”.</w:t>
      </w:r>
      <w:r w:rsidR="00FE5453" w:rsidRPr="00B44806">
        <w:rPr>
          <w:rFonts w:ascii="Arial" w:hAnsi="Arial" w:cs="Arial"/>
          <w:sz w:val="24"/>
          <w:szCs w:val="24"/>
        </w:rPr>
        <w:br w:type="page"/>
      </w:r>
    </w:p>
    <w:p w14:paraId="2C45D682" w14:textId="2DBDAE13" w:rsidR="00477302" w:rsidRPr="00FE5453" w:rsidRDefault="00AC2541" w:rsidP="0079064D">
      <w:pPr>
        <w:pStyle w:val="Ttulo3"/>
        <w:keepNext w:val="0"/>
        <w:keepLines w:val="0"/>
        <w:spacing w:before="280" w:line="360" w:lineRule="auto"/>
        <w:rPr>
          <w:rFonts w:ascii="Arial" w:hAnsi="Arial" w:cs="Arial"/>
          <w:sz w:val="24"/>
          <w:szCs w:val="24"/>
        </w:rPr>
      </w:pPr>
      <w:bookmarkStart w:id="3" w:name="_ghfgy1yxslv0"/>
      <w:bookmarkEnd w:id="3"/>
      <w:r w:rsidRPr="00FE5453">
        <w:rPr>
          <w:rFonts w:ascii="Arial" w:hAnsi="Arial" w:cs="Arial"/>
          <w:b/>
          <w:color w:val="000000"/>
          <w:sz w:val="24"/>
          <w:szCs w:val="24"/>
        </w:rPr>
        <w:lastRenderedPageBreak/>
        <w:t>Motivo y problema que resuelve</w:t>
      </w:r>
    </w:p>
    <w:p w14:paraId="05965029" w14:textId="3366496E" w:rsidR="00AC2541" w:rsidRPr="00FE5453" w:rsidRDefault="00AC2541" w:rsidP="0079064D">
      <w:pPr>
        <w:pStyle w:val="LO-normal"/>
        <w:spacing w:before="240" w:after="240" w:line="360" w:lineRule="auto"/>
        <w:rPr>
          <w:sz w:val="24"/>
          <w:szCs w:val="24"/>
        </w:rPr>
      </w:pPr>
      <w:r w:rsidRPr="00FE5453">
        <w:rPr>
          <w:sz w:val="24"/>
          <w:szCs w:val="24"/>
        </w:rPr>
        <w:t xml:space="preserve">API Aerolíneas </w:t>
      </w:r>
      <w:r w:rsidR="00766900" w:rsidRPr="00FE5453">
        <w:rPr>
          <w:sz w:val="24"/>
          <w:szCs w:val="24"/>
        </w:rPr>
        <w:t>ayuda a enfrentar los problemas relacionados los errores en la sobreventa de pasajes, falta de actualización de la capacidad disponible de aviones y un proceso ineficiente de comunicación con los clientes. Este proyecto busca automatizar estos procesos, proporcionando una API que centralice toda la información y operaciones, mejorando la eficiencia operativa y la experiencia del cliente.</w:t>
      </w:r>
    </w:p>
    <w:p w14:paraId="2C64D3C1" w14:textId="26A569A0" w:rsidR="0079064D" w:rsidRPr="00FE5453" w:rsidRDefault="00477302" w:rsidP="0079064D">
      <w:pPr>
        <w:pStyle w:val="LO-normal"/>
        <w:spacing w:before="280" w:line="360" w:lineRule="auto"/>
        <w:rPr>
          <w:sz w:val="24"/>
          <w:szCs w:val="24"/>
        </w:rPr>
      </w:pPr>
      <w:r w:rsidRPr="00FE5453">
        <w:rPr>
          <w:b/>
          <w:sz w:val="24"/>
          <w:szCs w:val="24"/>
        </w:rPr>
        <w:t>Objetivos mensurables</w:t>
      </w:r>
      <w:r w:rsidR="0079064D" w:rsidRPr="00FE5453">
        <w:rPr>
          <w:b/>
          <w:sz w:val="24"/>
          <w:szCs w:val="24"/>
        </w:rPr>
        <w:t xml:space="preserve"> (en horas):</w:t>
      </w:r>
    </w:p>
    <w:p w14:paraId="5B3297EF" w14:textId="6076C117" w:rsidR="0079064D" w:rsidRPr="00FE5453" w:rsidRDefault="0079064D" w:rsidP="0079064D">
      <w:pPr>
        <w:pStyle w:val="Prrafodelista"/>
        <w:numPr>
          <w:ilvl w:val="0"/>
          <w:numId w:val="12"/>
        </w:numPr>
        <w:spacing w:line="360" w:lineRule="auto"/>
        <w:rPr>
          <w:rFonts w:ascii="Arial" w:hAnsi="Arial" w:cs="Arial"/>
          <w:sz w:val="24"/>
          <w:szCs w:val="24"/>
        </w:rPr>
      </w:pPr>
      <w:r w:rsidRPr="00FE5453">
        <w:rPr>
          <w:rFonts w:ascii="Arial" w:hAnsi="Arial" w:cs="Arial"/>
          <w:sz w:val="24"/>
          <w:szCs w:val="24"/>
        </w:rPr>
        <w:t>Desarrollo de un CRUD completo para aviones, países, ciudades y clientes en un plazo de 40 horas.</w:t>
      </w:r>
    </w:p>
    <w:p w14:paraId="4CA5BD03" w14:textId="7E9452FA" w:rsidR="0079064D" w:rsidRPr="00FE5453" w:rsidRDefault="0079064D" w:rsidP="0079064D">
      <w:pPr>
        <w:pStyle w:val="Prrafodelista"/>
        <w:numPr>
          <w:ilvl w:val="0"/>
          <w:numId w:val="12"/>
        </w:numPr>
        <w:spacing w:line="360" w:lineRule="auto"/>
        <w:rPr>
          <w:rFonts w:ascii="Arial" w:hAnsi="Arial" w:cs="Arial"/>
          <w:sz w:val="24"/>
          <w:szCs w:val="24"/>
        </w:rPr>
      </w:pPr>
      <w:r w:rsidRPr="00FE5453">
        <w:rPr>
          <w:rFonts w:ascii="Arial" w:hAnsi="Arial" w:cs="Arial"/>
          <w:sz w:val="24"/>
          <w:szCs w:val="24"/>
        </w:rPr>
        <w:t>Implementar el sistema de compra de pasajes con actualización automática de la capacidad de los aviones en 16 horas.</w:t>
      </w:r>
    </w:p>
    <w:p w14:paraId="45474639" w14:textId="56AFFBBA" w:rsidR="0079064D" w:rsidRPr="00FE5453" w:rsidRDefault="00FE5453" w:rsidP="0079064D">
      <w:pPr>
        <w:pStyle w:val="Prrafodelista"/>
        <w:numPr>
          <w:ilvl w:val="0"/>
          <w:numId w:val="12"/>
        </w:numPr>
        <w:spacing w:line="360" w:lineRule="auto"/>
        <w:rPr>
          <w:rFonts w:ascii="Arial" w:hAnsi="Arial" w:cs="Arial"/>
          <w:sz w:val="24"/>
          <w:szCs w:val="24"/>
        </w:rPr>
      </w:pPr>
      <w:r w:rsidRPr="00FE5453">
        <w:rPr>
          <w:rFonts w:ascii="Arial" w:hAnsi="Arial" w:cs="Arial"/>
          <w:sz w:val="24"/>
          <w:szCs w:val="24"/>
        </w:rPr>
        <w:t>Implementar el sistema de notificación automática por correo electrónico en 12 horas</w:t>
      </w:r>
    </w:p>
    <w:p w14:paraId="773BB9C1" w14:textId="17BDBD12" w:rsidR="00FE5453" w:rsidRPr="00DA63D9" w:rsidRDefault="00FE5453" w:rsidP="00DA63D9">
      <w:pPr>
        <w:pStyle w:val="Prrafodelista"/>
        <w:numPr>
          <w:ilvl w:val="0"/>
          <w:numId w:val="12"/>
        </w:numPr>
        <w:spacing w:line="360" w:lineRule="auto"/>
        <w:rPr>
          <w:rFonts w:ascii="Arial" w:hAnsi="Arial" w:cs="Arial"/>
          <w:sz w:val="24"/>
          <w:szCs w:val="24"/>
        </w:rPr>
      </w:pPr>
      <w:r w:rsidRPr="00FE5453">
        <w:rPr>
          <w:rFonts w:ascii="Arial" w:hAnsi="Arial" w:cs="Arial"/>
          <w:sz w:val="24"/>
          <w:szCs w:val="24"/>
        </w:rPr>
        <w:t>Permitir al administrador descargar un reporte en Excel con las compras de pasajes diarias en 8 horas</w:t>
      </w:r>
    </w:p>
    <w:p w14:paraId="4BA7534B" w14:textId="63ED3D4B" w:rsidR="00FE5453" w:rsidRPr="00FE5453" w:rsidRDefault="00FE5453" w:rsidP="00FE5453">
      <w:pPr>
        <w:spacing w:line="360" w:lineRule="auto"/>
        <w:rPr>
          <w:rFonts w:ascii="Arial" w:hAnsi="Arial" w:cs="Arial"/>
          <w:b/>
          <w:bCs/>
          <w:sz w:val="24"/>
          <w:szCs w:val="24"/>
        </w:rPr>
      </w:pPr>
      <w:r w:rsidRPr="00FE5453">
        <w:rPr>
          <w:rFonts w:ascii="Arial" w:hAnsi="Arial" w:cs="Arial"/>
          <w:b/>
          <w:bCs/>
          <w:sz w:val="24"/>
          <w:szCs w:val="24"/>
        </w:rPr>
        <w:t>Metodología de Análisis y Diseño</w:t>
      </w:r>
    </w:p>
    <w:p w14:paraId="5B958546" w14:textId="650B0C51" w:rsidR="00FE5453" w:rsidRPr="00FE5453" w:rsidRDefault="00FE5453" w:rsidP="00DA63D9">
      <w:pPr>
        <w:pStyle w:val="Prrafodelista"/>
        <w:numPr>
          <w:ilvl w:val="0"/>
          <w:numId w:val="14"/>
        </w:numPr>
        <w:spacing w:line="360" w:lineRule="auto"/>
        <w:rPr>
          <w:rFonts w:ascii="Arial" w:hAnsi="Arial" w:cs="Arial"/>
          <w:sz w:val="24"/>
          <w:szCs w:val="24"/>
        </w:rPr>
      </w:pPr>
      <w:r w:rsidRPr="00FE5453">
        <w:rPr>
          <w:rFonts w:ascii="Arial" w:hAnsi="Arial" w:cs="Arial"/>
          <w:b/>
          <w:bCs/>
          <w:sz w:val="24"/>
          <w:szCs w:val="24"/>
        </w:rPr>
        <w:t>Relevamiento y Especificación de Requerimientos (basado en el estándar IEEE SRS 830):</w:t>
      </w:r>
      <w:r w:rsidRPr="00FE5453">
        <w:rPr>
          <w:rFonts w:ascii="Arial" w:hAnsi="Arial" w:cs="Arial"/>
          <w:sz w:val="24"/>
          <w:szCs w:val="24"/>
        </w:rPr>
        <w:br/>
        <w:t>Se realizará un relevamiento detallado utilizando el estándar SRS 830 para documentar de manera formal los requerimientos funcionales y no funcionales del sistema. Este documento permitirá a todas las partes interesadas tener una visión clara y concisa de las funcionalidades que se desarrollarán.</w:t>
      </w:r>
    </w:p>
    <w:p w14:paraId="1C883789" w14:textId="76D9D4C7" w:rsidR="00FE5453" w:rsidRPr="00FE5453" w:rsidRDefault="00FE5453" w:rsidP="00FE5453">
      <w:pPr>
        <w:pStyle w:val="Prrafodelista"/>
        <w:numPr>
          <w:ilvl w:val="0"/>
          <w:numId w:val="14"/>
        </w:numPr>
        <w:spacing w:line="360" w:lineRule="auto"/>
        <w:rPr>
          <w:rFonts w:ascii="Arial" w:hAnsi="Arial" w:cs="Arial"/>
          <w:sz w:val="24"/>
          <w:szCs w:val="24"/>
        </w:rPr>
      </w:pPr>
      <w:r w:rsidRPr="00FE5453">
        <w:rPr>
          <w:rFonts w:ascii="Arial" w:hAnsi="Arial" w:cs="Arial"/>
          <w:b/>
          <w:bCs/>
          <w:sz w:val="24"/>
          <w:szCs w:val="24"/>
        </w:rPr>
        <w:t>Diagrama Entidad-Relación (DER):</w:t>
      </w:r>
      <w:r w:rsidRPr="00FE5453">
        <w:rPr>
          <w:rFonts w:ascii="Arial" w:hAnsi="Arial" w:cs="Arial"/>
          <w:sz w:val="24"/>
          <w:szCs w:val="24"/>
        </w:rPr>
        <w:br/>
        <w:t>El diseño de la base de datos se modelará a través de un Diagrama Entidad-Relación, que permitirá visualizar las relaciones entre las entidades principales del sistema, como vuelos, aviones, clientes y pasajes.</w:t>
      </w:r>
      <w:r w:rsidRPr="00FE5453">
        <w:rPr>
          <w:rFonts w:ascii="Arial" w:hAnsi="Arial" w:cs="Arial"/>
          <w:b/>
          <w:bCs/>
          <w:sz w:val="24"/>
          <w:szCs w:val="24"/>
        </w:rPr>
        <w:br w:type="page"/>
      </w:r>
    </w:p>
    <w:p w14:paraId="6462A02A" w14:textId="19C4589D" w:rsidR="00FE5453" w:rsidRPr="00FE5453" w:rsidRDefault="00FE5453" w:rsidP="00FE5453">
      <w:pPr>
        <w:spacing w:line="360" w:lineRule="auto"/>
        <w:rPr>
          <w:rFonts w:ascii="Arial" w:hAnsi="Arial" w:cs="Arial"/>
          <w:b/>
          <w:bCs/>
          <w:sz w:val="24"/>
          <w:szCs w:val="24"/>
        </w:rPr>
      </w:pPr>
      <w:r w:rsidRPr="00FE5453">
        <w:rPr>
          <w:rFonts w:ascii="Arial" w:hAnsi="Arial" w:cs="Arial"/>
          <w:b/>
          <w:bCs/>
          <w:sz w:val="24"/>
          <w:szCs w:val="24"/>
        </w:rPr>
        <w:lastRenderedPageBreak/>
        <w:t>Tecnologías a utilizar:</w:t>
      </w:r>
    </w:p>
    <w:p w14:paraId="5590AB27" w14:textId="1EC48121" w:rsidR="00FE5453" w:rsidRPr="00FE5453" w:rsidRDefault="00FE5453" w:rsidP="00FE5453">
      <w:pPr>
        <w:pStyle w:val="Prrafodelista"/>
        <w:numPr>
          <w:ilvl w:val="0"/>
          <w:numId w:val="13"/>
        </w:numPr>
        <w:spacing w:line="360" w:lineRule="auto"/>
        <w:rPr>
          <w:rFonts w:ascii="Arial" w:hAnsi="Arial" w:cs="Arial"/>
          <w:sz w:val="24"/>
          <w:szCs w:val="24"/>
        </w:rPr>
      </w:pPr>
      <w:r w:rsidRPr="00FE5453">
        <w:rPr>
          <w:rFonts w:ascii="Arial" w:hAnsi="Arial" w:cs="Arial"/>
          <w:sz w:val="24"/>
          <w:szCs w:val="24"/>
        </w:rPr>
        <w:t>Java</w:t>
      </w:r>
    </w:p>
    <w:p w14:paraId="0ACAF28D" w14:textId="3BEA6465" w:rsidR="00FE5453" w:rsidRPr="00FE5453" w:rsidRDefault="00FE5453" w:rsidP="00FE5453">
      <w:pPr>
        <w:pStyle w:val="Prrafodelista"/>
        <w:numPr>
          <w:ilvl w:val="0"/>
          <w:numId w:val="13"/>
        </w:numPr>
        <w:spacing w:line="360" w:lineRule="auto"/>
        <w:rPr>
          <w:rFonts w:ascii="Arial" w:hAnsi="Arial" w:cs="Arial"/>
          <w:sz w:val="24"/>
          <w:szCs w:val="24"/>
        </w:rPr>
      </w:pPr>
      <w:r w:rsidRPr="00FE5453">
        <w:rPr>
          <w:rFonts w:ascii="Arial" w:hAnsi="Arial" w:cs="Arial"/>
          <w:sz w:val="24"/>
          <w:szCs w:val="24"/>
        </w:rPr>
        <w:t>Spring Boot</w:t>
      </w:r>
    </w:p>
    <w:p w14:paraId="4E76643E" w14:textId="6B78DB19" w:rsidR="00FE5453" w:rsidRPr="00FE5453" w:rsidRDefault="00FE5453" w:rsidP="00FE5453">
      <w:pPr>
        <w:pStyle w:val="Prrafodelista"/>
        <w:numPr>
          <w:ilvl w:val="0"/>
          <w:numId w:val="13"/>
        </w:numPr>
        <w:spacing w:line="360" w:lineRule="auto"/>
        <w:rPr>
          <w:rFonts w:ascii="Arial" w:hAnsi="Arial" w:cs="Arial"/>
          <w:sz w:val="24"/>
          <w:szCs w:val="24"/>
        </w:rPr>
      </w:pPr>
      <w:r w:rsidRPr="00FE5453">
        <w:rPr>
          <w:rFonts w:ascii="Arial" w:hAnsi="Arial" w:cs="Arial"/>
          <w:sz w:val="24"/>
          <w:szCs w:val="24"/>
        </w:rPr>
        <w:t>Spring Cloud (para la implementación de microservicios)</w:t>
      </w:r>
    </w:p>
    <w:p w14:paraId="6B7C2AE3" w14:textId="47394719" w:rsidR="00FE5453" w:rsidRPr="00FE5453" w:rsidRDefault="00FE5453" w:rsidP="00FE5453">
      <w:pPr>
        <w:pStyle w:val="Prrafodelista"/>
        <w:numPr>
          <w:ilvl w:val="1"/>
          <w:numId w:val="13"/>
        </w:numPr>
        <w:spacing w:line="360" w:lineRule="auto"/>
        <w:rPr>
          <w:rFonts w:ascii="Arial" w:hAnsi="Arial" w:cs="Arial"/>
          <w:sz w:val="24"/>
          <w:szCs w:val="24"/>
        </w:rPr>
      </w:pPr>
      <w:r w:rsidRPr="00FE5453">
        <w:rPr>
          <w:rFonts w:ascii="Arial" w:hAnsi="Arial" w:cs="Arial"/>
          <w:sz w:val="24"/>
          <w:szCs w:val="24"/>
        </w:rPr>
        <w:t>Service Registry</w:t>
      </w:r>
    </w:p>
    <w:p w14:paraId="164A997A" w14:textId="418BC6C3" w:rsidR="00FE5453" w:rsidRPr="00FE5453" w:rsidRDefault="00FE5453" w:rsidP="00FE5453">
      <w:pPr>
        <w:pStyle w:val="Prrafodelista"/>
        <w:numPr>
          <w:ilvl w:val="1"/>
          <w:numId w:val="13"/>
        </w:numPr>
        <w:spacing w:line="360" w:lineRule="auto"/>
        <w:rPr>
          <w:rFonts w:ascii="Arial" w:hAnsi="Arial" w:cs="Arial"/>
          <w:sz w:val="24"/>
          <w:szCs w:val="24"/>
        </w:rPr>
      </w:pPr>
      <w:r w:rsidRPr="00FE5453">
        <w:rPr>
          <w:rFonts w:ascii="Arial" w:hAnsi="Arial" w:cs="Arial"/>
          <w:sz w:val="24"/>
          <w:szCs w:val="24"/>
        </w:rPr>
        <w:t>Service Recovery</w:t>
      </w:r>
    </w:p>
    <w:p w14:paraId="1ABFDC9C" w14:textId="656E1E82" w:rsidR="00FE5453" w:rsidRPr="00FE5453" w:rsidRDefault="00FE5453" w:rsidP="00FE5453">
      <w:pPr>
        <w:pStyle w:val="Prrafodelista"/>
        <w:numPr>
          <w:ilvl w:val="1"/>
          <w:numId w:val="13"/>
        </w:numPr>
        <w:spacing w:line="360" w:lineRule="auto"/>
        <w:rPr>
          <w:rFonts w:ascii="Arial" w:hAnsi="Arial" w:cs="Arial"/>
          <w:sz w:val="24"/>
          <w:szCs w:val="24"/>
        </w:rPr>
      </w:pPr>
      <w:r w:rsidRPr="00FE5453">
        <w:rPr>
          <w:rFonts w:ascii="Arial" w:hAnsi="Arial" w:cs="Arial"/>
          <w:sz w:val="24"/>
          <w:szCs w:val="24"/>
        </w:rPr>
        <w:t>Load Balancing</w:t>
      </w:r>
    </w:p>
    <w:p w14:paraId="176905EC" w14:textId="5867AFA9" w:rsidR="00FE5453" w:rsidRPr="00FE5453" w:rsidRDefault="00FE5453" w:rsidP="00FE5453">
      <w:pPr>
        <w:pStyle w:val="Prrafodelista"/>
        <w:numPr>
          <w:ilvl w:val="1"/>
          <w:numId w:val="13"/>
        </w:numPr>
        <w:spacing w:line="360" w:lineRule="auto"/>
        <w:rPr>
          <w:rFonts w:ascii="Arial" w:hAnsi="Arial" w:cs="Arial"/>
          <w:sz w:val="24"/>
          <w:szCs w:val="24"/>
        </w:rPr>
      </w:pPr>
      <w:r w:rsidRPr="00FE5453">
        <w:rPr>
          <w:rFonts w:ascii="Arial" w:hAnsi="Arial" w:cs="Arial"/>
          <w:sz w:val="24"/>
          <w:szCs w:val="24"/>
        </w:rPr>
        <w:t>Circuit Breaker</w:t>
      </w:r>
    </w:p>
    <w:p w14:paraId="2C3A2D12" w14:textId="19FEBD26" w:rsidR="00FE5453" w:rsidRPr="00FE5453" w:rsidRDefault="00FE5453" w:rsidP="00FE5453">
      <w:pPr>
        <w:pStyle w:val="Prrafodelista"/>
        <w:numPr>
          <w:ilvl w:val="1"/>
          <w:numId w:val="13"/>
        </w:numPr>
        <w:spacing w:line="360" w:lineRule="auto"/>
        <w:rPr>
          <w:rFonts w:ascii="Arial" w:hAnsi="Arial" w:cs="Arial"/>
          <w:sz w:val="24"/>
          <w:szCs w:val="24"/>
        </w:rPr>
      </w:pPr>
      <w:r w:rsidRPr="00FE5453">
        <w:rPr>
          <w:rFonts w:ascii="Arial" w:hAnsi="Arial" w:cs="Arial"/>
          <w:sz w:val="24"/>
          <w:szCs w:val="24"/>
        </w:rPr>
        <w:t>API Gateway</w:t>
      </w:r>
    </w:p>
    <w:p w14:paraId="28C5B80A" w14:textId="03747B28" w:rsidR="00FE5453" w:rsidRPr="00FE5453" w:rsidRDefault="00FE5453" w:rsidP="00FE5453">
      <w:pPr>
        <w:pStyle w:val="Prrafodelista"/>
        <w:numPr>
          <w:ilvl w:val="1"/>
          <w:numId w:val="13"/>
        </w:numPr>
        <w:spacing w:line="360" w:lineRule="auto"/>
        <w:rPr>
          <w:rFonts w:ascii="Arial" w:hAnsi="Arial" w:cs="Arial"/>
          <w:sz w:val="24"/>
          <w:szCs w:val="24"/>
        </w:rPr>
      </w:pPr>
      <w:r w:rsidRPr="00FE5453">
        <w:rPr>
          <w:rFonts w:ascii="Arial" w:hAnsi="Arial" w:cs="Arial"/>
          <w:sz w:val="24"/>
          <w:szCs w:val="24"/>
        </w:rPr>
        <w:t>Server Config</w:t>
      </w:r>
    </w:p>
    <w:p w14:paraId="5E5A4F03" w14:textId="77B55E88" w:rsidR="00FE5453" w:rsidRPr="00FE5453" w:rsidRDefault="00FE5453" w:rsidP="00FE5453">
      <w:pPr>
        <w:pStyle w:val="Prrafodelista"/>
        <w:numPr>
          <w:ilvl w:val="0"/>
          <w:numId w:val="13"/>
        </w:numPr>
        <w:spacing w:line="360" w:lineRule="auto"/>
        <w:rPr>
          <w:rFonts w:ascii="Arial" w:hAnsi="Arial" w:cs="Arial"/>
          <w:sz w:val="24"/>
          <w:szCs w:val="24"/>
        </w:rPr>
      </w:pPr>
      <w:r w:rsidRPr="00FE5453">
        <w:rPr>
          <w:rFonts w:ascii="Arial" w:hAnsi="Arial" w:cs="Arial"/>
          <w:sz w:val="24"/>
          <w:szCs w:val="24"/>
        </w:rPr>
        <w:t>Maven</w:t>
      </w:r>
    </w:p>
    <w:p w14:paraId="6FB6A602" w14:textId="6E846348" w:rsidR="00FE5453" w:rsidRPr="00FE5453" w:rsidRDefault="00FE5453" w:rsidP="00FE5453">
      <w:pPr>
        <w:pStyle w:val="Prrafodelista"/>
        <w:numPr>
          <w:ilvl w:val="0"/>
          <w:numId w:val="13"/>
        </w:numPr>
        <w:spacing w:line="360" w:lineRule="auto"/>
        <w:rPr>
          <w:rFonts w:ascii="Arial" w:hAnsi="Arial" w:cs="Arial"/>
          <w:sz w:val="24"/>
          <w:szCs w:val="24"/>
        </w:rPr>
      </w:pPr>
      <w:r w:rsidRPr="00FE5453">
        <w:rPr>
          <w:rFonts w:ascii="Arial" w:hAnsi="Arial" w:cs="Arial"/>
          <w:sz w:val="24"/>
          <w:szCs w:val="24"/>
        </w:rPr>
        <w:t>Hibernate (con JPA como principal proveedor)</w:t>
      </w:r>
    </w:p>
    <w:p w14:paraId="4B54CB04" w14:textId="0A7FE810" w:rsidR="00FE5453" w:rsidRPr="00FE5453" w:rsidRDefault="00FE5453" w:rsidP="00FE5453">
      <w:pPr>
        <w:pStyle w:val="Prrafodelista"/>
        <w:numPr>
          <w:ilvl w:val="0"/>
          <w:numId w:val="13"/>
        </w:numPr>
        <w:spacing w:line="360" w:lineRule="auto"/>
        <w:rPr>
          <w:rFonts w:ascii="Arial" w:hAnsi="Arial" w:cs="Arial"/>
          <w:sz w:val="24"/>
          <w:szCs w:val="24"/>
        </w:rPr>
      </w:pPr>
      <w:r w:rsidRPr="00FE5453">
        <w:rPr>
          <w:rFonts w:ascii="Arial" w:hAnsi="Arial" w:cs="Arial"/>
          <w:sz w:val="24"/>
          <w:szCs w:val="24"/>
        </w:rPr>
        <w:t>MySQL</w:t>
      </w:r>
    </w:p>
    <w:p w14:paraId="58B88FB4" w14:textId="3363CB42" w:rsidR="00FE5453" w:rsidRPr="00FE5453" w:rsidRDefault="00FE5453" w:rsidP="00FE5453">
      <w:pPr>
        <w:pStyle w:val="Prrafodelista"/>
        <w:numPr>
          <w:ilvl w:val="0"/>
          <w:numId w:val="13"/>
        </w:numPr>
        <w:spacing w:line="360" w:lineRule="auto"/>
        <w:rPr>
          <w:rFonts w:ascii="Arial" w:hAnsi="Arial" w:cs="Arial"/>
          <w:sz w:val="24"/>
          <w:szCs w:val="24"/>
        </w:rPr>
      </w:pPr>
      <w:r w:rsidRPr="00FE5453">
        <w:rPr>
          <w:rFonts w:ascii="Arial" w:hAnsi="Arial" w:cs="Arial"/>
          <w:sz w:val="24"/>
          <w:szCs w:val="24"/>
        </w:rPr>
        <w:t>Postman</w:t>
      </w:r>
    </w:p>
    <w:sectPr w:rsidR="00FE5453" w:rsidRPr="00FE54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name w:val="WWNum1"/>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 w15:restartNumberingAfterBreak="0">
    <w:nsid w:val="00000003"/>
    <w:multiLevelType w:val="multilevel"/>
    <w:tmpl w:val="00000003"/>
    <w:name w:val="WWNum3"/>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2" w15:restartNumberingAfterBreak="0">
    <w:nsid w:val="00000006"/>
    <w:multiLevelType w:val="multilevel"/>
    <w:tmpl w:val="00000006"/>
    <w:name w:val="WWNum6"/>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 w15:restartNumberingAfterBreak="0">
    <w:nsid w:val="04A37F95"/>
    <w:multiLevelType w:val="hybridMultilevel"/>
    <w:tmpl w:val="831C451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6F10914"/>
    <w:multiLevelType w:val="multilevel"/>
    <w:tmpl w:val="087E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1B182B"/>
    <w:multiLevelType w:val="multilevel"/>
    <w:tmpl w:val="BAB08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457156"/>
    <w:multiLevelType w:val="hybridMultilevel"/>
    <w:tmpl w:val="A212134C"/>
    <w:lvl w:ilvl="0" w:tplc="FFFFFFFF">
      <w:start w:val="1"/>
      <w:numFmt w:val="decimal"/>
      <w:lvlText w:val="%1."/>
      <w:lvlJc w:val="left"/>
      <w:pPr>
        <w:ind w:left="720" w:hanging="360"/>
      </w:pPr>
      <w:rPr>
        <w:rFonts w:ascii="Arial" w:eastAsiaTheme="minorHAnsi" w:hAnsi="Arial" w:cs="Aria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47A75AD"/>
    <w:multiLevelType w:val="multilevel"/>
    <w:tmpl w:val="5A20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8476DD"/>
    <w:multiLevelType w:val="hybridMultilevel"/>
    <w:tmpl w:val="A212134C"/>
    <w:lvl w:ilvl="0" w:tplc="B8D0A6FE">
      <w:start w:val="1"/>
      <w:numFmt w:val="decimal"/>
      <w:lvlText w:val="%1."/>
      <w:lvlJc w:val="left"/>
      <w:pPr>
        <w:ind w:left="720" w:hanging="360"/>
      </w:pPr>
      <w:rPr>
        <w:rFonts w:ascii="Arial" w:eastAsiaTheme="minorHAnsi" w:hAnsi="Arial" w:cs="Arial"/>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480E1535"/>
    <w:multiLevelType w:val="hybridMultilevel"/>
    <w:tmpl w:val="B3D8FB68"/>
    <w:lvl w:ilvl="0" w:tplc="F60CCE1C">
      <w:start w:val="1"/>
      <w:numFmt w:val="bullet"/>
      <w:lvlText w:val="-"/>
      <w:lvlJc w:val="left"/>
      <w:pPr>
        <w:ind w:left="720" w:hanging="360"/>
      </w:pPr>
      <w:rPr>
        <w:rFonts w:ascii="Arial" w:eastAsia="Arial"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541F6064"/>
    <w:multiLevelType w:val="hybridMultilevel"/>
    <w:tmpl w:val="BD12E16A"/>
    <w:lvl w:ilvl="0" w:tplc="46CA3B5C">
      <w:start w:val="1"/>
      <w:numFmt w:val="bullet"/>
      <w:lvlText w:val="-"/>
      <w:lvlJc w:val="left"/>
      <w:pPr>
        <w:ind w:left="720" w:hanging="360"/>
      </w:pPr>
      <w:rPr>
        <w:rFonts w:ascii="Arial" w:eastAsiaTheme="minorHAnsi" w:hAnsi="Arial" w:cs="Aria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65EF5DB7"/>
    <w:multiLevelType w:val="hybridMultilevel"/>
    <w:tmpl w:val="A212134C"/>
    <w:lvl w:ilvl="0" w:tplc="FFFFFFFF">
      <w:start w:val="1"/>
      <w:numFmt w:val="decimal"/>
      <w:lvlText w:val="%1."/>
      <w:lvlJc w:val="left"/>
      <w:pPr>
        <w:ind w:left="720" w:hanging="360"/>
      </w:pPr>
      <w:rPr>
        <w:rFonts w:ascii="Arial" w:eastAsiaTheme="minorHAnsi" w:hAnsi="Arial" w:cs="Aria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DC15E72"/>
    <w:multiLevelType w:val="hybridMultilevel"/>
    <w:tmpl w:val="A212134C"/>
    <w:lvl w:ilvl="0" w:tplc="FFFFFFFF">
      <w:start w:val="1"/>
      <w:numFmt w:val="decimal"/>
      <w:lvlText w:val="%1."/>
      <w:lvlJc w:val="left"/>
      <w:pPr>
        <w:ind w:left="720" w:hanging="360"/>
      </w:pPr>
      <w:rPr>
        <w:rFonts w:ascii="Arial" w:eastAsiaTheme="minorHAnsi" w:hAnsi="Arial" w:cs="Aria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66718F0"/>
    <w:multiLevelType w:val="multilevel"/>
    <w:tmpl w:val="E3CC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815480">
    <w:abstractNumId w:val="0"/>
  </w:num>
  <w:num w:numId="2" w16cid:durableId="1739353919">
    <w:abstractNumId w:val="1"/>
  </w:num>
  <w:num w:numId="3" w16cid:durableId="1839878980">
    <w:abstractNumId w:val="2"/>
  </w:num>
  <w:num w:numId="4" w16cid:durableId="147408368">
    <w:abstractNumId w:val="3"/>
  </w:num>
  <w:num w:numId="5" w16cid:durableId="2124840043">
    <w:abstractNumId w:val="8"/>
  </w:num>
  <w:num w:numId="6" w16cid:durableId="1150632870">
    <w:abstractNumId w:val="5"/>
  </w:num>
  <w:num w:numId="7" w16cid:durableId="1487093825">
    <w:abstractNumId w:val="4"/>
  </w:num>
  <w:num w:numId="8" w16cid:durableId="1966233058">
    <w:abstractNumId w:val="7"/>
  </w:num>
  <w:num w:numId="9" w16cid:durableId="1215389798">
    <w:abstractNumId w:val="13"/>
  </w:num>
  <w:num w:numId="10" w16cid:durableId="274093621">
    <w:abstractNumId w:val="9"/>
  </w:num>
  <w:num w:numId="11" w16cid:durableId="1940336670">
    <w:abstractNumId w:val="11"/>
  </w:num>
  <w:num w:numId="12" w16cid:durableId="1962757679">
    <w:abstractNumId w:val="12"/>
  </w:num>
  <w:num w:numId="13" w16cid:durableId="1025134154">
    <w:abstractNumId w:val="10"/>
  </w:num>
  <w:num w:numId="14" w16cid:durableId="11660885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EC5"/>
    <w:rsid w:val="00014C94"/>
    <w:rsid w:val="00223667"/>
    <w:rsid w:val="003F07FC"/>
    <w:rsid w:val="00477302"/>
    <w:rsid w:val="00491EB7"/>
    <w:rsid w:val="00766900"/>
    <w:rsid w:val="00787EC5"/>
    <w:rsid w:val="0079064D"/>
    <w:rsid w:val="00A6743A"/>
    <w:rsid w:val="00AC2541"/>
    <w:rsid w:val="00AD3A16"/>
    <w:rsid w:val="00B44806"/>
    <w:rsid w:val="00CA366F"/>
    <w:rsid w:val="00DA63D9"/>
    <w:rsid w:val="00FE545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89169"/>
  <w15:chartTrackingRefBased/>
  <w15:docId w15:val="{0BA5D0E0-DC3C-4A84-8204-192C91BE4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87E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87E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nhideWhenUsed/>
    <w:qFormat/>
    <w:rsid w:val="00787EC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87EC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87EC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87EC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87EC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87EC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87EC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87EC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87EC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rsid w:val="00787EC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87EC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87EC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87EC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87EC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87EC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87EC5"/>
    <w:rPr>
      <w:rFonts w:eastAsiaTheme="majorEastAsia" w:cstheme="majorBidi"/>
      <w:color w:val="272727" w:themeColor="text1" w:themeTint="D8"/>
    </w:rPr>
  </w:style>
  <w:style w:type="paragraph" w:styleId="Ttulo">
    <w:name w:val="Title"/>
    <w:basedOn w:val="Normal"/>
    <w:next w:val="Normal"/>
    <w:link w:val="TtuloCar"/>
    <w:uiPriority w:val="10"/>
    <w:qFormat/>
    <w:rsid w:val="00787E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87EC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87EC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87EC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87EC5"/>
    <w:pPr>
      <w:spacing w:before="160"/>
      <w:jc w:val="center"/>
    </w:pPr>
    <w:rPr>
      <w:i/>
      <w:iCs/>
      <w:color w:val="404040" w:themeColor="text1" w:themeTint="BF"/>
    </w:rPr>
  </w:style>
  <w:style w:type="character" w:customStyle="1" w:styleId="CitaCar">
    <w:name w:val="Cita Car"/>
    <w:basedOn w:val="Fuentedeprrafopredeter"/>
    <w:link w:val="Cita"/>
    <w:uiPriority w:val="29"/>
    <w:rsid w:val="00787EC5"/>
    <w:rPr>
      <w:i/>
      <w:iCs/>
      <w:color w:val="404040" w:themeColor="text1" w:themeTint="BF"/>
    </w:rPr>
  </w:style>
  <w:style w:type="paragraph" w:styleId="Prrafodelista">
    <w:name w:val="List Paragraph"/>
    <w:basedOn w:val="Normal"/>
    <w:uiPriority w:val="34"/>
    <w:qFormat/>
    <w:rsid w:val="00787EC5"/>
    <w:pPr>
      <w:ind w:left="720"/>
      <w:contextualSpacing/>
    </w:pPr>
  </w:style>
  <w:style w:type="character" w:styleId="nfasisintenso">
    <w:name w:val="Intense Emphasis"/>
    <w:basedOn w:val="Fuentedeprrafopredeter"/>
    <w:uiPriority w:val="21"/>
    <w:qFormat/>
    <w:rsid w:val="00787EC5"/>
    <w:rPr>
      <w:i/>
      <w:iCs/>
      <w:color w:val="0F4761" w:themeColor="accent1" w:themeShade="BF"/>
    </w:rPr>
  </w:style>
  <w:style w:type="paragraph" w:styleId="Citadestacada">
    <w:name w:val="Intense Quote"/>
    <w:basedOn w:val="Normal"/>
    <w:next w:val="Normal"/>
    <w:link w:val="CitadestacadaCar"/>
    <w:uiPriority w:val="30"/>
    <w:qFormat/>
    <w:rsid w:val="00787E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87EC5"/>
    <w:rPr>
      <w:i/>
      <w:iCs/>
      <w:color w:val="0F4761" w:themeColor="accent1" w:themeShade="BF"/>
    </w:rPr>
  </w:style>
  <w:style w:type="character" w:styleId="Referenciaintensa">
    <w:name w:val="Intense Reference"/>
    <w:basedOn w:val="Fuentedeprrafopredeter"/>
    <w:uiPriority w:val="32"/>
    <w:qFormat/>
    <w:rsid w:val="00787EC5"/>
    <w:rPr>
      <w:b/>
      <w:bCs/>
      <w:smallCaps/>
      <w:color w:val="0F4761" w:themeColor="accent1" w:themeShade="BF"/>
      <w:spacing w:val="5"/>
    </w:rPr>
  </w:style>
  <w:style w:type="paragraph" w:customStyle="1" w:styleId="LO-normal">
    <w:name w:val="LO-normal"/>
    <w:rsid w:val="00477302"/>
    <w:pPr>
      <w:suppressAutoHyphens/>
      <w:spacing w:after="0" w:line="276" w:lineRule="auto"/>
    </w:pPr>
    <w:rPr>
      <w:rFonts w:ascii="Arial" w:eastAsia="Arial" w:hAnsi="Arial" w:cs="Arial"/>
      <w:kern w:val="0"/>
      <w:lang w:val="es-ES" w:eastAsia="zh-CN" w:bidi="hi-IN"/>
      <w14:ligatures w14:val="none"/>
    </w:rPr>
  </w:style>
  <w:style w:type="paragraph" w:styleId="NormalWeb">
    <w:name w:val="Normal (Web)"/>
    <w:basedOn w:val="Normal"/>
    <w:uiPriority w:val="99"/>
    <w:semiHidden/>
    <w:unhideWhenUsed/>
    <w:rsid w:val="00FE545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424290">
      <w:bodyDiv w:val="1"/>
      <w:marLeft w:val="0"/>
      <w:marRight w:val="0"/>
      <w:marTop w:val="0"/>
      <w:marBottom w:val="0"/>
      <w:divBdr>
        <w:top w:val="none" w:sz="0" w:space="0" w:color="auto"/>
        <w:left w:val="none" w:sz="0" w:space="0" w:color="auto"/>
        <w:bottom w:val="none" w:sz="0" w:space="0" w:color="auto"/>
        <w:right w:val="none" w:sz="0" w:space="0" w:color="auto"/>
      </w:divBdr>
    </w:div>
    <w:div w:id="516041670">
      <w:bodyDiv w:val="1"/>
      <w:marLeft w:val="0"/>
      <w:marRight w:val="0"/>
      <w:marTop w:val="0"/>
      <w:marBottom w:val="0"/>
      <w:divBdr>
        <w:top w:val="none" w:sz="0" w:space="0" w:color="auto"/>
        <w:left w:val="none" w:sz="0" w:space="0" w:color="auto"/>
        <w:bottom w:val="none" w:sz="0" w:space="0" w:color="auto"/>
        <w:right w:val="none" w:sz="0" w:space="0" w:color="auto"/>
      </w:divBdr>
    </w:div>
    <w:div w:id="587813168">
      <w:bodyDiv w:val="1"/>
      <w:marLeft w:val="0"/>
      <w:marRight w:val="0"/>
      <w:marTop w:val="0"/>
      <w:marBottom w:val="0"/>
      <w:divBdr>
        <w:top w:val="none" w:sz="0" w:space="0" w:color="auto"/>
        <w:left w:val="none" w:sz="0" w:space="0" w:color="auto"/>
        <w:bottom w:val="none" w:sz="0" w:space="0" w:color="auto"/>
        <w:right w:val="none" w:sz="0" w:space="0" w:color="auto"/>
      </w:divBdr>
    </w:div>
    <w:div w:id="851601706">
      <w:bodyDiv w:val="1"/>
      <w:marLeft w:val="0"/>
      <w:marRight w:val="0"/>
      <w:marTop w:val="0"/>
      <w:marBottom w:val="0"/>
      <w:divBdr>
        <w:top w:val="none" w:sz="0" w:space="0" w:color="auto"/>
        <w:left w:val="none" w:sz="0" w:space="0" w:color="auto"/>
        <w:bottom w:val="none" w:sz="0" w:space="0" w:color="auto"/>
        <w:right w:val="none" w:sz="0" w:space="0" w:color="auto"/>
      </w:divBdr>
    </w:div>
    <w:div w:id="852455981">
      <w:bodyDiv w:val="1"/>
      <w:marLeft w:val="0"/>
      <w:marRight w:val="0"/>
      <w:marTop w:val="0"/>
      <w:marBottom w:val="0"/>
      <w:divBdr>
        <w:top w:val="none" w:sz="0" w:space="0" w:color="auto"/>
        <w:left w:val="none" w:sz="0" w:space="0" w:color="auto"/>
        <w:bottom w:val="none" w:sz="0" w:space="0" w:color="auto"/>
        <w:right w:val="none" w:sz="0" w:space="0" w:color="auto"/>
      </w:divBdr>
    </w:div>
    <w:div w:id="1702045567">
      <w:bodyDiv w:val="1"/>
      <w:marLeft w:val="0"/>
      <w:marRight w:val="0"/>
      <w:marTop w:val="0"/>
      <w:marBottom w:val="0"/>
      <w:divBdr>
        <w:top w:val="none" w:sz="0" w:space="0" w:color="auto"/>
        <w:left w:val="none" w:sz="0" w:space="0" w:color="auto"/>
        <w:bottom w:val="none" w:sz="0" w:space="0" w:color="auto"/>
        <w:right w:val="none" w:sz="0" w:space="0" w:color="auto"/>
      </w:divBdr>
    </w:div>
    <w:div w:id="1995987680">
      <w:bodyDiv w:val="1"/>
      <w:marLeft w:val="0"/>
      <w:marRight w:val="0"/>
      <w:marTop w:val="0"/>
      <w:marBottom w:val="0"/>
      <w:divBdr>
        <w:top w:val="none" w:sz="0" w:space="0" w:color="auto"/>
        <w:left w:val="none" w:sz="0" w:space="0" w:color="auto"/>
        <w:bottom w:val="none" w:sz="0" w:space="0" w:color="auto"/>
        <w:right w:val="none" w:sz="0" w:space="0" w:color="auto"/>
      </w:divBdr>
    </w:div>
    <w:div w:id="210865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578</Words>
  <Characters>3181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Gil</dc:creator>
  <cp:keywords/>
  <dc:description/>
  <cp:lastModifiedBy>Leonardo Gil</cp:lastModifiedBy>
  <cp:revision>4</cp:revision>
  <dcterms:created xsi:type="dcterms:W3CDTF">2024-09-14T00:46:00Z</dcterms:created>
  <dcterms:modified xsi:type="dcterms:W3CDTF">2024-09-21T00:28:00Z</dcterms:modified>
</cp:coreProperties>
</file>